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263C350D" w:rsidR="002D0824" w:rsidRDefault="008A4E17" w:rsidP="008A4E17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Proposal</w:t>
            </w:r>
          </w:p>
        </w:tc>
      </w:tr>
    </w:tbl>
    <w:p w14:paraId="71E005F5" w14:textId="4F8CDB52" w:rsidR="002D0824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15A25357" w:rsidR="002D0824" w:rsidRDefault="008A4E17" w:rsidP="008A4E17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>This is the proposal for the Newspaper Article Classification Contest project. The content includes how we retrieve the features from articles, w</w:t>
      </w:r>
      <w:r w:rsidR="00431582">
        <w:rPr>
          <w:spacing w:val="5"/>
          <w:kern w:val="1"/>
        </w:rPr>
        <w:t>hich classifier we plan to use and how to train the classifier.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Terry Li (Andrew ID: </w:t>
      </w:r>
      <w:proofErr w:type="spellStart"/>
      <w:r>
        <w:rPr>
          <w:spacing w:val="5"/>
          <w:kern w:val="1"/>
        </w:rPr>
        <w:t>tianweil</w:t>
      </w:r>
      <w:proofErr w:type="spellEnd"/>
      <w:r>
        <w:rPr>
          <w:spacing w:val="5"/>
          <w:kern w:val="1"/>
        </w:rPr>
        <w:t xml:space="preserve">) and Tao Yu (Andrew ID: </w:t>
      </w:r>
      <w:proofErr w:type="spellStart"/>
      <w:r>
        <w:rPr>
          <w:spacing w:val="5"/>
          <w:kern w:val="1"/>
        </w:rPr>
        <w:t>taoyu</w:t>
      </w:r>
      <w:proofErr w:type="spellEnd"/>
      <w:r>
        <w:rPr>
          <w:spacing w:val="5"/>
          <w:kern w:val="1"/>
        </w:rPr>
        <w:t>)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75C440" w14:textId="716FC69C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</w:r>
      <w:r w:rsidR="00F138E8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Plan</w:t>
      </w:r>
      <w:r w:rsidR="00DB1CAE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 xml:space="preserve"> A</w:t>
      </w:r>
      <w:r w:rsidR="00625BF6">
        <w:rPr>
          <w:b/>
          <w:bCs/>
          <w:spacing w:val="24"/>
          <w:kern w:val="1"/>
          <w:sz w:val="24"/>
          <w:szCs w:val="24"/>
          <w:lang w:eastAsia="zh-CN"/>
        </w:rPr>
        <w:t>:</w:t>
      </w:r>
      <w:r w:rsidR="00625BF6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 xml:space="preserve"> </w:t>
      </w:r>
      <w:r w:rsidR="00625BF6">
        <w:rPr>
          <w:b/>
          <w:bCs/>
          <w:spacing w:val="24"/>
          <w:kern w:val="1"/>
          <w:sz w:val="24"/>
          <w:szCs w:val="24"/>
          <w:lang w:eastAsia="zh-CN"/>
        </w:rPr>
        <w:t>Naïve Bayes Classifier</w:t>
      </w:r>
    </w:p>
    <w:p w14:paraId="31C02237" w14:textId="20BFE0FB" w:rsidR="00625BF6" w:rsidRDefault="00625BF6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Use naïve Bayes as the classifier and the frequency of each word happened in each class as the feature.</w:t>
      </w:r>
    </w:p>
    <w:p w14:paraId="7C2CEFAD" w14:textId="77777777" w:rsidR="00625BF6" w:rsidRPr="00625BF6" w:rsidRDefault="00625BF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465C0B29" w14:textId="2C0992DE" w:rsidR="00625BF6" w:rsidRDefault="00625BF6" w:rsidP="0089265C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2.1</w:t>
      </w:r>
      <w:r>
        <w:rPr>
          <w:b/>
          <w:bCs/>
          <w:spacing w:val="24"/>
          <w:kern w:val="1"/>
        </w:rPr>
        <w:tab/>
        <w:t>Feature Extraction and reduction</w:t>
      </w:r>
    </w:p>
    <w:p w14:paraId="4D009D33" w14:textId="77777777" w:rsidR="00D900DD" w:rsidRDefault="00D900DD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Follow the “Bag of words” instruction. </w:t>
      </w:r>
    </w:p>
    <w:p w14:paraId="54250CDE" w14:textId="29998819" w:rsidR="00625BF6" w:rsidRDefault="00D900DD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 w:rsidRPr="00D900DD">
        <w:rPr>
          <w:spacing w:val="5"/>
          <w:kern w:val="1"/>
        </w:rPr>
        <w:t xml:space="preserve">Parse the training articles and construct a dictionary for the words. </w:t>
      </w:r>
    </w:p>
    <w:p w14:paraId="28B45C9E" w14:textId="0105DDED" w:rsidR="009730D3" w:rsidRDefault="009730D3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Remove the stop words.</w:t>
      </w:r>
    </w:p>
    <w:p w14:paraId="3C0F2C39" w14:textId="7577AA61" w:rsidR="009730D3" w:rsidRDefault="009730D3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Use the words as the features for classification</w:t>
      </w:r>
    </w:p>
    <w:p w14:paraId="6C7F94AD" w14:textId="4F85EF1B" w:rsidR="009730D3" w:rsidRDefault="009730D3" w:rsidP="009730D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Feature Reduction: we plan to try three different feature reduction methods</w:t>
      </w:r>
    </w:p>
    <w:p w14:paraId="6ADB6F14" w14:textId="1BEE1EB2" w:rsidR="009730D3" w:rsidRDefault="009730D3" w:rsidP="009730D3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Order the words according to their frequency. Instead of using the whole words in the dictionary, select a certain number of highest frequency.</w:t>
      </w:r>
    </w:p>
    <w:p w14:paraId="16671F9A" w14:textId="31436D3A" w:rsidR="009730D3" w:rsidRDefault="001C6F0D" w:rsidP="009730D3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Select the words that have the highest mutual information. If one word that has the same probability happened in each class, then it is a noise feature. Noise feature should be removed.</w:t>
      </w:r>
    </w:p>
    <w:p w14:paraId="28BEF479" w14:textId="3F3301B4" w:rsidR="00F47B34" w:rsidRDefault="001C6F0D" w:rsidP="00F47B34">
      <w:pPr>
        <w:pStyle w:val="a5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 w:rsidRPr="001C6F0D">
        <w:rPr>
          <w:spacing w:val="5"/>
          <w:kern w:val="1"/>
        </w:rPr>
        <w:t>Latent Semantic Analysis</w:t>
      </w:r>
      <w:r>
        <w:rPr>
          <w:spacing w:val="5"/>
          <w:kern w:val="1"/>
        </w:rPr>
        <w:t xml:space="preserve"> (LSA). </w:t>
      </w:r>
      <w:r w:rsidRPr="001C6F0D">
        <w:rPr>
          <w:spacing w:val="5"/>
          <w:kern w:val="1"/>
        </w:rPr>
        <w:t>Singular value decomposition (latent semant</w:t>
      </w:r>
      <w:r>
        <w:rPr>
          <w:spacing w:val="5"/>
          <w:kern w:val="1"/>
        </w:rPr>
        <w:t>ics) approach which (as far as we</w:t>
      </w:r>
      <w:r w:rsidRPr="001C6F0D">
        <w:rPr>
          <w:spacing w:val="5"/>
          <w:kern w:val="1"/>
        </w:rPr>
        <w:t xml:space="preserve"> understand) needs me to construct that matrix in the first place to calculate the SVD matrix. I found some research of people doing this and was wondering if there was a trick not needing to construct the full matrix I didn't get until now.</w:t>
      </w:r>
    </w:p>
    <w:p w14:paraId="12351C9D" w14:textId="77777777" w:rsidR="007A1C7F" w:rsidRPr="007A1C7F" w:rsidRDefault="007A1C7F" w:rsidP="007A1C7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747BE87" w14:textId="689FA5DD" w:rsidR="00331298" w:rsidRPr="002C1498" w:rsidRDefault="007A1C7F" w:rsidP="002C149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2.2</w:t>
      </w:r>
      <w:r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>Training Classifier</w:t>
      </w:r>
    </w:p>
    <w:p w14:paraId="7B44E03F" w14:textId="7A93C12F" w:rsidR="001C6F0D" w:rsidRDefault="001C6F0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Find out the frequency of each word happened in each class. (For each class, count the number of a certain word divided by the total number of words). This is the MLE estimation of the probability of each words happened in each class</w:t>
      </w:r>
      <w:r w:rsidR="002C1498">
        <w:rPr>
          <w:spacing w:val="5"/>
          <w:kern w:val="1"/>
        </w:rPr>
        <w:t xml:space="preserve"> (</w:t>
      </w:r>
      <w:proofErr w:type="gramStart"/>
      <w:r w:rsidR="002C1498">
        <w:rPr>
          <w:spacing w:val="5"/>
          <w:kern w:val="1"/>
        </w:rPr>
        <w:t>p(</w:t>
      </w:r>
      <w:proofErr w:type="spellStart"/>
      <w:proofErr w:type="gramEnd"/>
      <w:r w:rsidR="002C1498">
        <w:rPr>
          <w:spacing w:val="5"/>
          <w:kern w:val="1"/>
        </w:rPr>
        <w:t>xi|y</w:t>
      </w:r>
      <w:proofErr w:type="spellEnd"/>
      <w:r w:rsidR="002C1498">
        <w:rPr>
          <w:spacing w:val="5"/>
          <w:kern w:val="1"/>
        </w:rPr>
        <w:t>)).</w:t>
      </w:r>
    </w:p>
    <w:p w14:paraId="77A8DB7C" w14:textId="2A1B40DB" w:rsidR="002C1498" w:rsidRDefault="002C149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Then find the MLE probability for each class p(y). </w:t>
      </w:r>
    </w:p>
    <w:p w14:paraId="7293EACC" w14:textId="7F5E1EE7" w:rsidR="002C1498" w:rsidRDefault="002C149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Then for the new articles, we can calculate the </w:t>
      </w:r>
      <m:oMath>
        <m:r>
          <m:rPr>
            <m:sty m:val="p"/>
          </m:rPr>
          <w:rPr>
            <w:rFonts w:ascii="Cambria Math" w:hAnsi="Cambria Math"/>
            <w:spacing w:val="5"/>
            <w:kern w:val="1"/>
          </w:rPr>
          <m:t>log⁡</m:t>
        </m:r>
        <m:r>
          <w:rPr>
            <w:rFonts w:ascii="Cambria Math" w:hAnsi="Cambria Math"/>
            <w:spacing w:val="5"/>
            <w:kern w:val="1"/>
          </w:rPr>
          <m:t>(p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y</m:t>
            </m:r>
          </m:e>
        </m:d>
        <m:r>
          <w:rPr>
            <w:rFonts w:ascii="Cambria Math" w:hAnsi="Cambria Math"/>
            <w:spacing w:val="5"/>
            <w:kern w:val="1"/>
          </w:rPr>
          <m:t>*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naryPr>
          <m:sub/>
          <m:sup/>
          <m:e>
            <m:r>
              <w:rPr>
                <w:rFonts w:ascii="Cambria Math" w:hAnsi="Cambria Math"/>
                <w:spacing w:val="5"/>
                <w:kern w:val="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i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|y))</m:t>
            </m:r>
          </m:e>
        </m:nary>
      </m:oMath>
      <w:r>
        <w:rPr>
          <w:spacing w:val="5"/>
          <w:kern w:val="1"/>
        </w:rPr>
        <w:t xml:space="preserve"> for each class y. And </w:t>
      </w:r>
      <w:r>
        <w:rPr>
          <w:spacing w:val="5"/>
          <w:kern w:val="1"/>
        </w:rPr>
        <w:lastRenderedPageBreak/>
        <w:t>select the class that has the max result.</w:t>
      </w:r>
    </w:p>
    <w:p w14:paraId="27172F83" w14:textId="77777777" w:rsidR="002C1498" w:rsidRDefault="002C149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B851A6B" w14:textId="07FC9826" w:rsidR="002C1498" w:rsidRPr="002C1498" w:rsidRDefault="002C1498" w:rsidP="002C149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2.2</w:t>
      </w:r>
      <w:r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 xml:space="preserve">Against </w:t>
      </w:r>
      <w:proofErr w:type="spellStart"/>
      <w:r>
        <w:rPr>
          <w:b/>
          <w:bCs/>
          <w:spacing w:val="24"/>
          <w:kern w:val="1"/>
        </w:rPr>
        <w:t>Overfitting</w:t>
      </w:r>
      <w:proofErr w:type="spellEnd"/>
    </w:p>
    <w:p w14:paraId="1A56008E" w14:textId="06F07E5D" w:rsidR="002C1498" w:rsidRDefault="009D4C5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Using Cross Validation to fight against </w:t>
      </w:r>
      <w:proofErr w:type="spellStart"/>
      <w:r>
        <w:rPr>
          <w:spacing w:val="5"/>
          <w:kern w:val="1"/>
        </w:rPr>
        <w:t>overfitting</w:t>
      </w:r>
      <w:proofErr w:type="spellEnd"/>
      <w:r>
        <w:rPr>
          <w:spacing w:val="5"/>
          <w:kern w:val="1"/>
        </w:rPr>
        <w:t xml:space="preserve">. Separate the training set into small training set and test set. </w:t>
      </w:r>
      <w:r w:rsidR="004114F4">
        <w:rPr>
          <w:spacing w:val="5"/>
          <w:kern w:val="1"/>
        </w:rPr>
        <w:t>Then repeatedly trains</w:t>
      </w:r>
      <w:r>
        <w:rPr>
          <w:spacing w:val="5"/>
          <w:kern w:val="1"/>
        </w:rPr>
        <w:t xml:space="preserve"> the classifier.</w:t>
      </w:r>
    </w:p>
    <w:p w14:paraId="519E0240" w14:textId="77777777" w:rsidR="001C6F0D" w:rsidRDefault="001C6F0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bookmarkStart w:id="0" w:name="_GoBack"/>
      <w:bookmarkEnd w:id="0"/>
    </w:p>
    <w:p w14:paraId="69822743" w14:textId="77777777" w:rsidR="00FE02B0" w:rsidRDefault="00CE3376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Plan B</w:t>
      </w:r>
    </w:p>
    <w:p w14:paraId="4757B21A" w14:textId="77777777" w:rsidR="00CF6D72" w:rsidRDefault="00CF6D72" w:rsidP="00CF6D7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3BB2F4BD" w14:textId="2E09659A" w:rsidR="00CF6D72" w:rsidRPr="00CF6D72" w:rsidRDefault="00CF6D72" w:rsidP="00CF6D72">
      <w:pPr>
        <w:pStyle w:val="a5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 w:rsidRPr="00CF6D72">
        <w:rPr>
          <w:b/>
          <w:bCs/>
          <w:spacing w:val="24"/>
          <w:kern w:val="1"/>
        </w:rPr>
        <w:t>Feature Extraction/Selection</w:t>
      </w:r>
    </w:p>
    <w:p w14:paraId="111C560A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rFonts w:hint="eastAsia"/>
          <w:spacing w:val="5"/>
          <w:kern w:val="1"/>
        </w:rPr>
        <w:t xml:space="preserve">Each distinct word </w:t>
      </w:r>
      <m:oMath>
        <m:sSub>
          <m:sSubPr>
            <m:ctrlPr>
              <w:rPr>
                <w:rFonts w:ascii="Cambria Math" w:hAnsi="Cambria Math"/>
                <w:spacing w:val="5"/>
                <w:kern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rFonts w:hint="eastAsia"/>
          <w:spacing w:val="5"/>
          <w:kern w:val="1"/>
        </w:rPr>
        <w:t xml:space="preserve"> corresponds to a feature, with the number of times word </w:t>
      </w:r>
      <m:oMath>
        <m:sSub>
          <m:sSubPr>
            <m:ctrlPr>
              <w:rPr>
                <w:rFonts w:ascii="Cambria Math" w:hAnsi="Cambria Math"/>
                <w:spacing w:val="5"/>
                <w:kern w:val="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rFonts w:hint="eastAsia"/>
          <w:spacing w:val="5"/>
          <w:kern w:val="1"/>
        </w:rPr>
        <w:t xml:space="preserve"> occurs in the document as its value. (</w:t>
      </w:r>
      <w:proofErr w:type="gramStart"/>
      <w:r>
        <w:rPr>
          <w:rFonts w:hint="eastAsia"/>
          <w:spacing w:val="5"/>
          <w:kern w:val="1"/>
        </w:rPr>
        <w:t>words</w:t>
      </w:r>
      <w:proofErr w:type="gramEnd"/>
      <w:r>
        <w:rPr>
          <w:rFonts w:hint="eastAsia"/>
          <w:spacing w:val="5"/>
          <w:kern w:val="1"/>
        </w:rPr>
        <w:t xml:space="preserve"> are considered as features only if they occur in the training data at least 3 ties except the </w:t>
      </w:r>
      <w:r>
        <w:rPr>
          <w:spacing w:val="5"/>
          <w:kern w:val="1"/>
        </w:rPr>
        <w:t>“</w:t>
      </w:r>
      <w:r>
        <w:rPr>
          <w:rFonts w:hint="eastAsia"/>
          <w:spacing w:val="5"/>
          <w:kern w:val="1"/>
        </w:rPr>
        <w:t>stop-words</w:t>
      </w:r>
      <w:r>
        <w:rPr>
          <w:spacing w:val="5"/>
          <w:kern w:val="1"/>
        </w:rPr>
        <w:t>”</w:t>
      </w:r>
      <w:r>
        <w:rPr>
          <w:rFonts w:hint="eastAsia"/>
          <w:spacing w:val="5"/>
          <w:kern w:val="1"/>
        </w:rPr>
        <w:t>)</w:t>
      </w:r>
    </w:p>
    <w:p w14:paraId="52C72D74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71D8844" w14:textId="77777777" w:rsidR="00CF6D72" w:rsidRDefault="00CF6D72" w:rsidP="00CF6D72">
      <w:pPr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Information gain criterion will be used to select a subset of features. Meanwhile, we will scale the dimensions of the feature vector with inverse document </w:t>
      </w:r>
      <w:proofErr w:type="gramStart"/>
      <w:r>
        <w:rPr>
          <w:rFonts w:hint="eastAsia"/>
          <w:spacing w:val="5"/>
          <w:kern w:val="1"/>
          <w:lang w:eastAsia="zh-CN"/>
        </w:rPr>
        <w:t>frequency(</w:t>
      </w:r>
      <w:proofErr w:type="gramEnd"/>
      <w:r>
        <w:rPr>
          <w:rFonts w:hint="eastAsia"/>
          <w:spacing w:val="5"/>
          <w:kern w:val="1"/>
          <w:lang w:eastAsia="zh-CN"/>
        </w:rPr>
        <w:t xml:space="preserve">IDF). </w:t>
      </w:r>
      <w:r>
        <w:rPr>
          <w:spacing w:val="5"/>
          <w:kern w:val="1"/>
          <w:lang w:eastAsia="zh-CN"/>
        </w:rPr>
        <w:t>“</w:t>
      </w:r>
      <w:proofErr w:type="spellStart"/>
      <w:proofErr w:type="gramStart"/>
      <w:r>
        <w:rPr>
          <w:rFonts w:hint="eastAsia"/>
          <w:spacing w:val="5"/>
          <w:kern w:val="1"/>
          <w:lang w:eastAsia="zh-CN"/>
        </w:rPr>
        <w:t>tfc</w:t>
      </w:r>
      <w:proofErr w:type="spellEnd"/>
      <w:proofErr w:type="gramEnd"/>
      <w:r>
        <w:rPr>
          <w:spacing w:val="5"/>
          <w:kern w:val="1"/>
          <w:lang w:eastAsia="zh-CN"/>
        </w:rPr>
        <w:t>”</w:t>
      </w:r>
      <w:r>
        <w:rPr>
          <w:rFonts w:hint="eastAsia"/>
          <w:spacing w:val="5"/>
          <w:kern w:val="1"/>
          <w:lang w:eastAsia="zh-CN"/>
        </w:rPr>
        <w:t xml:space="preserve"> variant is used and each document feature vector will be normalized to unit length.</w:t>
      </w:r>
    </w:p>
    <w:p w14:paraId="3355D813" w14:textId="0F76072D" w:rsidR="00CF6D72" w:rsidRPr="00CF6D72" w:rsidRDefault="00CF6D72" w:rsidP="00CF6D72">
      <w:pPr>
        <w:pStyle w:val="a5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Classifier </w:t>
      </w:r>
      <w:r w:rsidRPr="00CF6D72">
        <w:rPr>
          <w:b/>
          <w:bCs/>
          <w:spacing w:val="24"/>
          <w:kern w:val="1"/>
        </w:rPr>
        <w:t>Selection</w:t>
      </w:r>
    </w:p>
    <w:p w14:paraId="7F4F1FCC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</w:rPr>
        <w:t xml:space="preserve">We plan to try the </w:t>
      </w:r>
      <w:r>
        <w:rPr>
          <w:rFonts w:hint="eastAsia"/>
          <w:spacing w:val="5"/>
          <w:kern w:val="1"/>
          <w:lang w:eastAsia="zh-CN"/>
        </w:rPr>
        <w:t>Support Vector Machines, which prove to be very robust, eliminating the need for expensive parameter tuning.</w:t>
      </w:r>
    </w:p>
    <w:p w14:paraId="1983DF94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7324FE04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Reasons: SVM uses </w:t>
      </w:r>
      <w:proofErr w:type="spellStart"/>
      <w:r>
        <w:rPr>
          <w:rFonts w:hint="eastAsia"/>
          <w:spacing w:val="5"/>
          <w:kern w:val="1"/>
          <w:lang w:eastAsia="zh-CN"/>
        </w:rPr>
        <w:t>overfitting</w:t>
      </w:r>
      <w:proofErr w:type="spellEnd"/>
      <w:r>
        <w:rPr>
          <w:rFonts w:hint="eastAsia"/>
          <w:spacing w:val="5"/>
          <w:kern w:val="1"/>
          <w:lang w:eastAsia="zh-CN"/>
        </w:rPr>
        <w:t xml:space="preserve"> </w:t>
      </w:r>
      <w:proofErr w:type="gramStart"/>
      <w:r>
        <w:rPr>
          <w:rFonts w:hint="eastAsia"/>
          <w:spacing w:val="5"/>
          <w:kern w:val="1"/>
          <w:lang w:eastAsia="zh-CN"/>
        </w:rPr>
        <w:t>protection,</w:t>
      </w:r>
      <w:proofErr w:type="gramEnd"/>
      <w:r>
        <w:rPr>
          <w:rFonts w:hint="eastAsia"/>
          <w:spacing w:val="5"/>
          <w:kern w:val="1"/>
          <w:lang w:eastAsia="zh-CN"/>
        </w:rPr>
        <w:t xml:space="preserve"> it has the potential to handle large feature spaces. SVM</w:t>
      </w:r>
      <w:r>
        <w:rPr>
          <w:spacing w:val="5"/>
          <w:kern w:val="1"/>
          <w:lang w:eastAsia="zh-CN"/>
        </w:rPr>
        <w:t>’</w:t>
      </w:r>
      <w:r>
        <w:rPr>
          <w:rFonts w:hint="eastAsia"/>
          <w:spacing w:val="5"/>
          <w:kern w:val="1"/>
          <w:lang w:eastAsia="zh-CN"/>
        </w:rPr>
        <w:t>s performance is good when there are few irrelevant features, document vectors are sparse and text categorization problem is linearly separable.</w:t>
      </w:r>
    </w:p>
    <w:p w14:paraId="6D31C3B4" w14:textId="77777777" w:rsidR="00CF6D72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92DD1F2" w14:textId="354A021E" w:rsidR="00CF6D72" w:rsidRPr="00CF6D72" w:rsidRDefault="00CF6D72" w:rsidP="00CF6D72">
      <w:pPr>
        <w:pStyle w:val="a5"/>
        <w:widowControl w:val="0"/>
        <w:numPr>
          <w:ilvl w:val="1"/>
          <w:numId w:val="14"/>
        </w:numPr>
        <w:autoSpaceDE w:val="0"/>
        <w:autoSpaceDN w:val="0"/>
        <w:adjustRightInd w:val="0"/>
        <w:ind w:firstLineChars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Training Classifier</w:t>
      </w:r>
    </w:p>
    <w:p w14:paraId="5DDBE6A3" w14:textId="77777777" w:rsidR="00CF6D72" w:rsidRPr="000302CA" w:rsidRDefault="00CF6D72" w:rsidP="00CF6D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will</w:t>
      </w:r>
      <w:r w:rsidRPr="00EA2B25">
        <w:rPr>
          <w:spacing w:val="5"/>
          <w:kern w:val="1"/>
        </w:rPr>
        <w:t xml:space="preserve"> simple linear SVMs because they provide good generalization accuracy and because they are faster to learn.</w:t>
      </w:r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>We plan</w:t>
      </w:r>
      <w:r>
        <w:rPr>
          <w:rFonts w:hint="eastAsia"/>
          <w:spacing w:val="5"/>
          <w:kern w:val="1"/>
        </w:rPr>
        <w:t xml:space="preserve"> to use</w:t>
      </w:r>
      <w:r w:rsidRPr="00EA2B25">
        <w:rPr>
          <w:spacing w:val="5"/>
          <w:kern w:val="1"/>
        </w:rPr>
        <w:t xml:space="preserve"> Platt’s Sequential Minimal Optimization (SMO) method to learn the vector of feature </w:t>
      </w:r>
      <w:proofErr w:type="gramStart"/>
      <w:r w:rsidRPr="00EA2B25">
        <w:rPr>
          <w:spacing w:val="5"/>
          <w:kern w:val="1"/>
        </w:rPr>
        <w:t>weights</w:t>
      </w:r>
      <w:r>
        <w:rPr>
          <w:rFonts w:hint="eastAsia"/>
          <w:spacing w:val="5"/>
          <w:kern w:val="1"/>
        </w:rPr>
        <w:t xml:space="preserve"> </w:t>
      </w:r>
      <w:proofErr w:type="gramEnd"/>
      <w:r w:rsidRPr="00CF6D72">
        <w:rPr>
          <w:spacing w:val="5"/>
          <w:kern w:val="1"/>
        </w:rPr>
        <w:object w:dxaOrig="240" w:dyaOrig="279" w14:anchorId="3EC87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.95pt;height:14.15pt" o:ole="" fillcolor="window">
            <v:imagedata r:id="rId6" o:title=""/>
          </v:shape>
          <o:OLEObject Type="Embed" ProgID="Equation.3" ShapeID="_x0000_i1034" DrawAspect="Content" ObjectID="_1457117742" r:id="rId7"/>
        </w:object>
      </w:r>
      <w:r>
        <w:rPr>
          <w:spacing w:val="5"/>
          <w:kern w:val="1"/>
        </w:rPr>
        <w:t>.</w:t>
      </w:r>
      <w:r>
        <w:rPr>
          <w:rFonts w:hint="eastAsia"/>
          <w:spacing w:val="5"/>
          <w:kern w:val="1"/>
        </w:rPr>
        <w:t xml:space="preserve"> After</w:t>
      </w:r>
      <w:r w:rsidRPr="00EA2B25">
        <w:rPr>
          <w:spacing w:val="5"/>
          <w:kern w:val="1"/>
        </w:rPr>
        <w:t xml:space="preserve"> the we</w:t>
      </w:r>
      <w:r>
        <w:rPr>
          <w:spacing w:val="5"/>
          <w:kern w:val="1"/>
        </w:rPr>
        <w:t>ights are learned, new items can</w:t>
      </w:r>
      <w:r>
        <w:rPr>
          <w:rFonts w:hint="eastAsia"/>
          <w:spacing w:val="5"/>
          <w:kern w:val="1"/>
        </w:rPr>
        <w:t xml:space="preserve"> be</w:t>
      </w:r>
      <w:r w:rsidRPr="00EA2B25">
        <w:rPr>
          <w:spacing w:val="5"/>
          <w:kern w:val="1"/>
        </w:rPr>
        <w:t xml:space="preserve"> classified by computing </w:t>
      </w:r>
      <w:r w:rsidRPr="00EA2B25">
        <w:rPr>
          <w:spacing w:val="5"/>
          <w:kern w:val="1"/>
        </w:rPr>
        <w:object w:dxaOrig="499" w:dyaOrig="279" w14:anchorId="2C97D0CC">
          <v:shape id="_x0000_i1035" type="#_x0000_t75" style="width:22.95pt;height:14.15pt" o:ole="" fillcolor="window">
            <v:imagedata r:id="rId8" o:title=""/>
          </v:shape>
          <o:OLEObject Type="Embed" ProgID="Equation.DSMT4" ShapeID="_x0000_i1035" DrawAspect="Content" ObjectID="_1457117743" r:id="rId9"/>
        </w:object>
      </w:r>
      <w:r w:rsidRPr="00EA2B25">
        <w:rPr>
          <w:spacing w:val="5"/>
          <w:kern w:val="1"/>
        </w:rPr>
        <w:t xml:space="preserve"> </w:t>
      </w:r>
      <w:r w:rsidRPr="00EA2B25">
        <w:rPr>
          <w:spacing w:val="5"/>
          <w:kern w:val="1"/>
        </w:rPr>
        <w:object w:dxaOrig="200" w:dyaOrig="279" w14:anchorId="5731FE6C">
          <v:shape id="_x0000_i1036" type="#_x0000_t75" style="width:10.15pt;height:14.15pt" o:ole="" fillcolor="window">
            <v:imagedata r:id="rId10" o:title=""/>
          </v:shape>
          <o:OLEObject Type="Embed" ProgID="Equation.3" ShapeID="_x0000_i1036" DrawAspect="Content" ObjectID="_1457117744" r:id="rId11"/>
        </w:object>
      </w:r>
      <w:r w:rsidRPr="00EA2B25">
        <w:rPr>
          <w:spacing w:val="5"/>
          <w:kern w:val="1"/>
        </w:rPr>
        <w:t xml:space="preserve"> is the binary vector representing</w:t>
      </w:r>
      <w:r>
        <w:rPr>
          <w:spacing w:val="5"/>
          <w:kern w:val="1"/>
        </w:rPr>
        <w:t xml:space="preserve"> the new document to classify. </w:t>
      </w:r>
      <w:r w:rsidRPr="00EA2B25">
        <w:rPr>
          <w:spacing w:val="5"/>
          <w:kern w:val="1"/>
        </w:rPr>
        <w:t xml:space="preserve">We </w:t>
      </w:r>
      <w:r>
        <w:rPr>
          <w:rFonts w:hint="eastAsia"/>
          <w:spacing w:val="5"/>
          <w:kern w:val="1"/>
        </w:rPr>
        <w:t xml:space="preserve">can </w:t>
      </w:r>
      <w:r>
        <w:rPr>
          <w:spacing w:val="5"/>
          <w:kern w:val="1"/>
        </w:rPr>
        <w:t>also learn</w:t>
      </w:r>
      <w:r w:rsidRPr="00EA2B25">
        <w:rPr>
          <w:spacing w:val="5"/>
          <w:kern w:val="1"/>
        </w:rPr>
        <w:t xml:space="preserve"> tw</w:t>
      </w:r>
      <w:r>
        <w:rPr>
          <w:spacing w:val="5"/>
          <w:kern w:val="1"/>
        </w:rPr>
        <w:t>o parame</w:t>
      </w:r>
      <w:r w:rsidRPr="00EA2B25">
        <w:rPr>
          <w:spacing w:val="5"/>
          <w:kern w:val="1"/>
        </w:rPr>
        <w:t>ters of a sigmoid function to transform the output of the SVM to probabilities.</w:t>
      </w:r>
    </w:p>
    <w:p w14:paraId="2A0FF7EC" w14:textId="77777777" w:rsidR="00CF6D72" w:rsidRPr="00CF6D72" w:rsidRDefault="00CF6D72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6462979D" w14:textId="7A38C2C2" w:rsidR="002D0824" w:rsidRPr="0012294F" w:rsidRDefault="0012294F" w:rsidP="0012294F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7D7D587E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hyperlink r:id="rId12" w:history="1">
        <w:r w:rsidR="001C6F0D" w:rsidRPr="00077E73">
          <w:rPr>
            <w:rStyle w:val="a4"/>
            <w:spacing w:val="5"/>
            <w:kern w:val="1"/>
            <w:sz w:val="18"/>
            <w:szCs w:val="18"/>
          </w:rPr>
          <w:t>http://en.wikipedia.org/wiki/Latent_Dirichlet_allocation</w:t>
        </w:r>
      </w:hyperlink>
    </w:p>
    <w:p w14:paraId="78A9F432" w14:textId="28CF6770" w:rsidR="001C6F0D" w:rsidRDefault="001C6F0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[2]</w:t>
      </w:r>
      <w:r w:rsidRPr="001C6F0D">
        <w:t xml:space="preserve"> </w:t>
      </w:r>
      <w:hyperlink r:id="rId13" w:history="1">
        <w:r w:rsidRPr="00077E73">
          <w:rPr>
            <w:rStyle w:val="a4"/>
            <w:spacing w:val="5"/>
            <w:kern w:val="1"/>
            <w:sz w:val="18"/>
            <w:szCs w:val="18"/>
          </w:rPr>
          <w:t>http://nlp.stanford.edu/IR-book/html/htmledition/feature-selection-1.html</w:t>
        </w:r>
      </w:hyperlink>
    </w:p>
    <w:p w14:paraId="20581A57" w14:textId="7E7DD1D6" w:rsidR="001C6F0D" w:rsidRDefault="001C6F0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[3]</w:t>
      </w:r>
    </w:p>
    <w:p w14:paraId="3BA76D54" w14:textId="6980594F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066005"/>
    <w:multiLevelType w:val="hybridMultilevel"/>
    <w:tmpl w:val="D0AAA956"/>
    <w:lvl w:ilvl="0" w:tplc="C1B8615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709DA"/>
    <w:multiLevelType w:val="multilevel"/>
    <w:tmpl w:val="1690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3646A"/>
    <w:rsid w:val="000446EB"/>
    <w:rsid w:val="000836A0"/>
    <w:rsid w:val="000C45DC"/>
    <w:rsid w:val="0012011E"/>
    <w:rsid w:val="0012294F"/>
    <w:rsid w:val="00124B4D"/>
    <w:rsid w:val="001C485B"/>
    <w:rsid w:val="001C6F0D"/>
    <w:rsid w:val="002C1498"/>
    <w:rsid w:val="002C36A4"/>
    <w:rsid w:val="002D0824"/>
    <w:rsid w:val="0032439C"/>
    <w:rsid w:val="00331298"/>
    <w:rsid w:val="00394085"/>
    <w:rsid w:val="004114F4"/>
    <w:rsid w:val="00431582"/>
    <w:rsid w:val="004E05DF"/>
    <w:rsid w:val="004E1D9F"/>
    <w:rsid w:val="004F494E"/>
    <w:rsid w:val="00545C3A"/>
    <w:rsid w:val="00567AD7"/>
    <w:rsid w:val="00582EB4"/>
    <w:rsid w:val="005A12C9"/>
    <w:rsid w:val="00603E86"/>
    <w:rsid w:val="00625BF6"/>
    <w:rsid w:val="00696FD2"/>
    <w:rsid w:val="0070407C"/>
    <w:rsid w:val="0075153A"/>
    <w:rsid w:val="00761998"/>
    <w:rsid w:val="00786852"/>
    <w:rsid w:val="007A1C7F"/>
    <w:rsid w:val="0086436D"/>
    <w:rsid w:val="00882BBB"/>
    <w:rsid w:val="0089265C"/>
    <w:rsid w:val="008966E0"/>
    <w:rsid w:val="008A4E17"/>
    <w:rsid w:val="008D4BC2"/>
    <w:rsid w:val="00904548"/>
    <w:rsid w:val="00905F84"/>
    <w:rsid w:val="0097238E"/>
    <w:rsid w:val="009730D3"/>
    <w:rsid w:val="009A6637"/>
    <w:rsid w:val="009D4C5D"/>
    <w:rsid w:val="009E51C6"/>
    <w:rsid w:val="00A21168"/>
    <w:rsid w:val="00A52FDA"/>
    <w:rsid w:val="00A667B5"/>
    <w:rsid w:val="00B37C28"/>
    <w:rsid w:val="00BC1C8D"/>
    <w:rsid w:val="00BC625E"/>
    <w:rsid w:val="00C71ADE"/>
    <w:rsid w:val="00C73EB7"/>
    <w:rsid w:val="00C81B7B"/>
    <w:rsid w:val="00CB6A9A"/>
    <w:rsid w:val="00CD4CC7"/>
    <w:rsid w:val="00CE3376"/>
    <w:rsid w:val="00CF6D72"/>
    <w:rsid w:val="00D900DD"/>
    <w:rsid w:val="00DB0664"/>
    <w:rsid w:val="00DB0F12"/>
    <w:rsid w:val="00DB1CAE"/>
    <w:rsid w:val="00E709EB"/>
    <w:rsid w:val="00E85311"/>
    <w:rsid w:val="00E9281B"/>
    <w:rsid w:val="00ED23A1"/>
    <w:rsid w:val="00F138E8"/>
    <w:rsid w:val="00F46E00"/>
    <w:rsid w:val="00F47B34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nlp.stanford.edu/IR-book/html/htmledition/feature-selection-1.html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Latent_Dirichlet_allo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588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Li Terry</cp:lastModifiedBy>
  <cp:revision>61</cp:revision>
  <dcterms:created xsi:type="dcterms:W3CDTF">2012-03-12T18:28:00Z</dcterms:created>
  <dcterms:modified xsi:type="dcterms:W3CDTF">2014-03-24T02:09:00Z</dcterms:modified>
</cp:coreProperties>
</file>